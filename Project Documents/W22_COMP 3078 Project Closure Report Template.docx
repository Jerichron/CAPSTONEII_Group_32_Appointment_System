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14:paraId="41DAC77C" w14:textId="77777777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D654A28" w14:textId="77777777"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14:paraId="502C6754" w14:textId="77777777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14:paraId="0123A98E" w14:textId="77777777"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14:paraId="40E9CBCB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284EAF1" w14:textId="77777777"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14:paraId="5035F44B" w14:textId="77777777" w:rsidR="005A357E" w:rsidRPr="00156198" w:rsidRDefault="005A357E" w:rsidP="007037C6"/>
        </w:tc>
      </w:tr>
      <w:tr w:rsidR="003A4ACB" w:rsidRPr="00730933" w14:paraId="4F82F03F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43C0FD3" w14:textId="77777777"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14:paraId="6F37ECC3" w14:textId="77777777" w:rsidR="003A4ACB" w:rsidRPr="00156198" w:rsidRDefault="003A4ACB" w:rsidP="007037C6"/>
        </w:tc>
      </w:tr>
      <w:tr w:rsidR="00A00310" w:rsidRPr="00730933" w14:paraId="4A6FF9E1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D478104" w14:textId="77777777"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14:paraId="6B2D7860" w14:textId="77777777" w:rsidR="00A00310" w:rsidRPr="00156198" w:rsidRDefault="00A00310" w:rsidP="007037C6"/>
        </w:tc>
      </w:tr>
      <w:tr w:rsidR="003A4ACB" w:rsidRPr="00730933" w14:paraId="618229A3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4D20215" w14:textId="77777777"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14:paraId="47A6B532" w14:textId="77777777" w:rsidR="003A4ACB" w:rsidRPr="00156198" w:rsidRDefault="003A4ACB" w:rsidP="007037C6"/>
        </w:tc>
      </w:tr>
      <w:tr w:rsidR="003A4ACB" w:rsidRPr="00730933" w14:paraId="65410DA2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9843053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14:paraId="3F3EBF63" w14:textId="77777777" w:rsidR="003A4ACB" w:rsidRPr="00156198" w:rsidRDefault="003A4ACB" w:rsidP="007037C6">
            <w:r w:rsidRPr="00156198">
              <w:t xml:space="preserve">&lt;&lt; YYYY-MM-DD &gt;&gt;  </w:t>
            </w:r>
          </w:p>
        </w:tc>
      </w:tr>
      <w:tr w:rsidR="003A4ACB" w:rsidRPr="00730933" w14:paraId="6B5BEBA1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0BB4E36F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14:paraId="3585DC29" w14:textId="77777777" w:rsidR="003A4ACB" w:rsidRPr="00156198" w:rsidRDefault="003A4ACB" w:rsidP="007037C6">
            <w:r w:rsidRPr="00156198">
              <w:t xml:space="preserve">&lt;&lt; YYYY-MM-DD &gt;&gt;  </w:t>
            </w:r>
          </w:p>
        </w:tc>
      </w:tr>
      <w:tr w:rsidR="003A4ACB" w:rsidRPr="00730933" w14:paraId="2EE93373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06B7E6B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14:paraId="76DD9D51" w14:textId="77777777" w:rsidR="003A4ACB" w:rsidRPr="00156198" w:rsidRDefault="00847B68" w:rsidP="007037C6">
            <w:r>
              <w:t>End of academic term</w:t>
            </w:r>
          </w:p>
        </w:tc>
      </w:tr>
      <w:tr w:rsidR="003A4ACB" w:rsidRPr="00730933" w14:paraId="48F938FA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367828B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14:paraId="7507D813" w14:textId="77777777" w:rsidR="003A4ACB" w:rsidRPr="00156198" w:rsidRDefault="003A4ACB" w:rsidP="007037C6">
            <w:r w:rsidRPr="00156198">
              <w:t xml:space="preserve">&lt;&lt; YYYY-MM-DD &gt;&gt;  </w:t>
            </w:r>
          </w:p>
        </w:tc>
      </w:tr>
      <w:tr w:rsidR="003A4ACB" w:rsidRPr="00730933" w14:paraId="14D53C78" w14:textId="77777777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14:paraId="1C0BB433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14:paraId="080CD927" w14:textId="77777777" w:rsidR="003A4ACB" w:rsidRPr="00156198" w:rsidRDefault="003A4ACB" w:rsidP="007037C6">
            <w:r w:rsidRPr="00156198">
              <w:t>&lt;&lt; Provide a short description of the project. &gt;&gt;</w:t>
            </w:r>
          </w:p>
          <w:p w14:paraId="6FF371BA" w14:textId="77777777" w:rsidR="00607B0C" w:rsidRDefault="00607B0C" w:rsidP="007037C6"/>
          <w:p w14:paraId="695ECE20" w14:textId="77777777" w:rsidR="007E407D" w:rsidRDefault="007E407D" w:rsidP="007037C6"/>
          <w:p w14:paraId="75168EA5" w14:textId="77777777" w:rsidR="007E407D" w:rsidRDefault="007E407D" w:rsidP="007037C6"/>
          <w:p w14:paraId="7D6B34CB" w14:textId="77777777" w:rsidR="00607B0C" w:rsidRPr="00156198" w:rsidRDefault="00607B0C" w:rsidP="007037C6"/>
        </w:tc>
      </w:tr>
    </w:tbl>
    <w:p w14:paraId="537D90A6" w14:textId="77777777"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14:paraId="42DB9885" w14:textId="77777777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14:paraId="13230DF8" w14:textId="77777777" w:rsidR="007E407D" w:rsidRPr="000E62B7" w:rsidRDefault="007E407D" w:rsidP="007037C6"/>
        </w:tc>
      </w:tr>
    </w:tbl>
    <w:p w14:paraId="7D76ED58" w14:textId="77777777" w:rsidR="00A672F6" w:rsidRDefault="00A672F6"/>
    <w:p w14:paraId="567C50AA" w14:textId="77777777"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2250"/>
        <w:gridCol w:w="4644"/>
      </w:tblGrid>
      <w:tr w:rsidR="005B1F20" w14:paraId="06C7B95D" w14:textId="77777777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14:paraId="7A2F61CC" w14:textId="77777777"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14:paraId="105FE04E" w14:textId="77777777" w:rsidTr="000504AC">
        <w:trPr>
          <w:tblHeader/>
        </w:trPr>
        <w:tc>
          <w:tcPr>
            <w:tcW w:w="3258" w:type="dxa"/>
            <w:shd w:val="clear" w:color="auto" w:fill="D9D9D9"/>
          </w:tcPr>
          <w:p w14:paraId="371EC7C7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14:paraId="32E2F077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14:paraId="472FD089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14:paraId="3F3BFCD2" w14:textId="77777777" w:rsidTr="000504AC">
        <w:tc>
          <w:tcPr>
            <w:tcW w:w="3258" w:type="dxa"/>
            <w:shd w:val="clear" w:color="auto" w:fill="D9D9D9"/>
          </w:tcPr>
          <w:p w14:paraId="492CBD38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463DF9D" w14:textId="77777777" w:rsidR="005B1F20" w:rsidRPr="005D0959" w:rsidRDefault="00820E8D" w:rsidP="00C71956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2A6675">
              <w:fldChar w:fldCharType="separate"/>
            </w:r>
            <w:r w:rsidRPr="005D0959">
              <w:fldChar w:fldCharType="end"/>
            </w:r>
            <w:r>
              <w:t xml:space="preserve"> Yes  </w:t>
            </w: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2A6675">
              <w:fldChar w:fldCharType="separate"/>
            </w:r>
            <w:r w:rsidRPr="005D0959">
              <w:fldChar w:fldCharType="end"/>
            </w:r>
            <w:r>
              <w:t xml:space="preserve"> No  </w:t>
            </w: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2A6675">
              <w:fldChar w:fldCharType="separate"/>
            </w:r>
            <w:r w:rsidRPr="005D0959">
              <w:fldChar w:fldCharType="end"/>
            </w:r>
            <w:r>
              <w:t xml:space="preserve"> N/A</w:t>
            </w:r>
          </w:p>
        </w:tc>
        <w:tc>
          <w:tcPr>
            <w:tcW w:w="4644" w:type="dxa"/>
            <w:shd w:val="clear" w:color="auto" w:fill="auto"/>
          </w:tcPr>
          <w:p w14:paraId="168674D0" w14:textId="77777777" w:rsidR="005B1F20" w:rsidRPr="00D944C0" w:rsidRDefault="005B1F20" w:rsidP="00C71956">
            <w:r w:rsidRPr="00D944C0">
              <w:t>&lt;&lt;If a “Yes” response is provided, identify if there are plans to celebrate the project success and explain the plan to celebrate. &gt;&gt;</w:t>
            </w:r>
          </w:p>
        </w:tc>
      </w:tr>
    </w:tbl>
    <w:p w14:paraId="7B5ED309" w14:textId="77777777" w:rsidR="005B1F20" w:rsidRDefault="005B1F20" w:rsidP="009467D8">
      <w:pPr>
        <w:spacing w:before="0" w:after="0"/>
      </w:pPr>
    </w:p>
    <w:p w14:paraId="7FD2FCCC" w14:textId="77777777"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14:paraId="15ABBC0E" w14:textId="7777777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C391A1D" w14:textId="77777777"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14:paraId="4B24D98C" w14:textId="7777777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14:paraId="785A1FAD" w14:textId="77777777"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14:paraId="347E31B3" w14:textId="77777777"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14:paraId="6845719F" w14:textId="77777777"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14:paraId="02200FD3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5FBAA234" w14:textId="77777777" w:rsidR="003A4ACB" w:rsidRPr="00FC741F" w:rsidRDefault="003A4ACB" w:rsidP="007037C6">
            <w:pPr>
              <w:pStyle w:val="TableTextBold"/>
            </w:pPr>
          </w:p>
        </w:tc>
        <w:tc>
          <w:tcPr>
            <w:tcW w:w="5892" w:type="dxa"/>
            <w:shd w:val="clear" w:color="auto" w:fill="auto"/>
          </w:tcPr>
          <w:p w14:paraId="15ED96A2" w14:textId="77777777" w:rsidR="003A4ACB" w:rsidRPr="00FC741F" w:rsidRDefault="003A4ACB" w:rsidP="007037C6"/>
        </w:tc>
        <w:tc>
          <w:tcPr>
            <w:tcW w:w="2339" w:type="dxa"/>
            <w:shd w:val="clear" w:color="auto" w:fill="auto"/>
          </w:tcPr>
          <w:p w14:paraId="56B89459" w14:textId="77777777" w:rsidR="003A4ACB" w:rsidRPr="00FC741F" w:rsidRDefault="00B06DAE" w:rsidP="007037C6">
            <w:r w:rsidRPr="00156198">
              <w:t xml:space="preserve">&lt;&lt; YYYY-MM-DD &gt;&gt;  </w:t>
            </w:r>
          </w:p>
        </w:tc>
      </w:tr>
      <w:tr w:rsidR="003A4ACB" w:rsidRPr="000E62B7" w14:paraId="04714214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230BBDF0" w14:textId="77777777" w:rsidR="003A4ACB" w:rsidRPr="00FC741F" w:rsidRDefault="003A4ACB" w:rsidP="007037C6">
            <w:pPr>
              <w:pStyle w:val="TableTextBold"/>
            </w:pPr>
          </w:p>
        </w:tc>
        <w:tc>
          <w:tcPr>
            <w:tcW w:w="5892" w:type="dxa"/>
            <w:shd w:val="clear" w:color="auto" w:fill="auto"/>
          </w:tcPr>
          <w:p w14:paraId="14826115" w14:textId="77777777" w:rsidR="003A4ACB" w:rsidRPr="00FC741F" w:rsidRDefault="003A4ACB" w:rsidP="007037C6"/>
        </w:tc>
        <w:tc>
          <w:tcPr>
            <w:tcW w:w="2339" w:type="dxa"/>
            <w:shd w:val="clear" w:color="auto" w:fill="auto"/>
          </w:tcPr>
          <w:p w14:paraId="68D31248" w14:textId="77777777" w:rsidR="003A4ACB" w:rsidRPr="00FC741F" w:rsidRDefault="00B06DAE" w:rsidP="007037C6">
            <w:r w:rsidRPr="00156198">
              <w:t xml:space="preserve">&lt;&lt; YYYY-MM-DD &gt;&gt;  </w:t>
            </w:r>
          </w:p>
        </w:tc>
      </w:tr>
      <w:tr w:rsidR="003A4ACB" w:rsidRPr="000E62B7" w14:paraId="61FDEBC5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0800BEA7" w14:textId="77777777" w:rsidR="003A4ACB" w:rsidRPr="00FC741F" w:rsidRDefault="003A4ACB" w:rsidP="007037C6">
            <w:pPr>
              <w:pStyle w:val="TableTextBold"/>
            </w:pPr>
          </w:p>
        </w:tc>
        <w:tc>
          <w:tcPr>
            <w:tcW w:w="5892" w:type="dxa"/>
            <w:shd w:val="clear" w:color="auto" w:fill="auto"/>
          </w:tcPr>
          <w:p w14:paraId="1F9EC7CA" w14:textId="77777777" w:rsidR="003A4ACB" w:rsidRPr="00FC741F" w:rsidRDefault="003A4ACB" w:rsidP="007037C6"/>
        </w:tc>
        <w:tc>
          <w:tcPr>
            <w:tcW w:w="2339" w:type="dxa"/>
            <w:shd w:val="clear" w:color="auto" w:fill="auto"/>
          </w:tcPr>
          <w:p w14:paraId="29634FEC" w14:textId="77777777" w:rsidR="003A4ACB" w:rsidRPr="00FC741F" w:rsidRDefault="00B06DAE" w:rsidP="007037C6">
            <w:r w:rsidRPr="00156198">
              <w:t xml:space="preserve">&lt;&lt; YYYY-MM-DD &gt;&gt;  </w:t>
            </w:r>
          </w:p>
        </w:tc>
      </w:tr>
    </w:tbl>
    <w:p w14:paraId="654AD901" w14:textId="77777777" w:rsidR="00D674AA" w:rsidRDefault="00D674AA"/>
    <w:p w14:paraId="0373DF8C" w14:textId="77777777"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14:paraId="17EF6B9E" w14:textId="7777777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14:paraId="0F53ABB8" w14:textId="77777777"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14:paraId="44A2973C" w14:textId="7777777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004199" w14:textId="77777777"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16313" w14:textId="77777777"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14:paraId="1F141404" w14:textId="7777777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14:paraId="2C90AFA4" w14:textId="77777777"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14:paraId="45AEEE0F" w14:textId="77777777" w:rsidR="003A4ACB" w:rsidRPr="00FC741F" w:rsidRDefault="003A4ACB" w:rsidP="007037C6">
            <w:pPr>
              <w:pStyle w:val="TableTextBold"/>
            </w:pPr>
            <w:r>
              <w:t>File  /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14:paraId="62EF9A3A" w14:textId="77777777"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14:paraId="1CFC88AD" w14:textId="77777777"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3A4ACB" w:rsidRPr="000E62B7" w14:paraId="32BF634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605095A6" w14:textId="77777777" w:rsidR="003A4ACB" w:rsidRDefault="003A4ACB" w:rsidP="007037C6"/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0E89E3FD" w14:textId="77777777" w:rsidR="003A4ACB" w:rsidRDefault="003A4ACB" w:rsidP="007037C6"/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FC1CDA" w14:textId="77777777" w:rsidR="003A4ACB" w:rsidRDefault="003A4ACB" w:rsidP="007037C6"/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14EBBD07" w14:textId="77777777" w:rsidR="003A4ACB" w:rsidRPr="00FC741F" w:rsidRDefault="003A4ACB" w:rsidP="007037C6"/>
        </w:tc>
      </w:tr>
      <w:tr w:rsidR="003A4ACB" w:rsidRPr="000E62B7" w14:paraId="4953BAD6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734F6072" w14:textId="77777777" w:rsidR="003A4ACB" w:rsidRDefault="003A4ACB" w:rsidP="007037C6"/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4733D938" w14:textId="77777777" w:rsidR="003A4ACB" w:rsidRDefault="003A4ACB" w:rsidP="007037C6"/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211116" w14:textId="77777777" w:rsidR="003A4ACB" w:rsidRDefault="003A4ACB" w:rsidP="007037C6"/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2E99475E" w14:textId="77777777" w:rsidR="003A4ACB" w:rsidRPr="00FC741F" w:rsidRDefault="003A4ACB" w:rsidP="007037C6"/>
        </w:tc>
      </w:tr>
    </w:tbl>
    <w:p w14:paraId="2C338DD8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14:paraId="22D3EA23" w14:textId="7777777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0D552BD" w14:textId="77777777" w:rsidR="003A4ACB" w:rsidRPr="00FC741F" w:rsidRDefault="003A4ACB" w:rsidP="00C839B3">
            <w:pPr>
              <w:pStyle w:val="Heading2"/>
            </w:pPr>
            <w:r w:rsidRPr="007D18BB">
              <w:t>Re-usable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14:paraId="25B41572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36CA1383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14:paraId="015B576B" w14:textId="77777777"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14:paraId="28355AA5" w14:textId="77777777"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14:paraId="21E33D51" w14:textId="77777777"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14:paraId="5E4009DF" w14:textId="77777777" w:rsidTr="007037C6">
        <w:trPr>
          <w:trHeight w:val="432"/>
        </w:trPr>
        <w:tc>
          <w:tcPr>
            <w:tcW w:w="648" w:type="dxa"/>
            <w:shd w:val="clear" w:color="auto" w:fill="auto"/>
          </w:tcPr>
          <w:p w14:paraId="08A77D6A" w14:textId="77777777" w:rsidR="003A4ACB" w:rsidRDefault="003A4ACB" w:rsidP="007037C6"/>
        </w:tc>
        <w:tc>
          <w:tcPr>
            <w:tcW w:w="5403" w:type="dxa"/>
            <w:shd w:val="clear" w:color="auto" w:fill="auto"/>
          </w:tcPr>
          <w:p w14:paraId="1C82EFD0" w14:textId="77777777" w:rsidR="003A4ACB" w:rsidRDefault="003A4ACB" w:rsidP="007037C6"/>
        </w:tc>
        <w:tc>
          <w:tcPr>
            <w:tcW w:w="4137" w:type="dxa"/>
            <w:shd w:val="clear" w:color="auto" w:fill="auto"/>
          </w:tcPr>
          <w:p w14:paraId="6636C568" w14:textId="77777777" w:rsidR="003A4ACB" w:rsidRDefault="003A4ACB" w:rsidP="007037C6"/>
        </w:tc>
      </w:tr>
      <w:tr w:rsidR="003A4ACB" w:rsidRPr="000E62B7" w14:paraId="1272D7AF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9C7A57F" w14:textId="77777777" w:rsidR="003A4ACB" w:rsidRDefault="003A4ACB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5B24F225" w14:textId="77777777" w:rsidR="003A4ACB" w:rsidRDefault="003A4ACB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336A5CB2" w14:textId="77777777" w:rsidR="003A4ACB" w:rsidRDefault="003A4ACB" w:rsidP="007037C6"/>
        </w:tc>
      </w:tr>
      <w:tr w:rsidR="007028E8" w:rsidRPr="000E62B7" w14:paraId="5371031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AC8FED5" w14:textId="77777777"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6BE51C4D" w14:textId="77777777"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4F7B9787" w14:textId="77777777" w:rsidR="007028E8" w:rsidRDefault="007028E8" w:rsidP="007037C6"/>
        </w:tc>
      </w:tr>
      <w:tr w:rsidR="007028E8" w:rsidRPr="000E62B7" w14:paraId="6E2372AB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18F61AB" w14:textId="77777777"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64A2A354" w14:textId="77777777"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4E60AEEC" w14:textId="77777777" w:rsidR="007028E8" w:rsidRDefault="007028E8" w:rsidP="007037C6"/>
        </w:tc>
      </w:tr>
    </w:tbl>
    <w:p w14:paraId="60F2E947" w14:textId="77777777"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14:paraId="3EED4500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61EC3D01" w14:textId="77777777"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14:paraId="674CC023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2F7CF195" w14:textId="77777777"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14:paraId="398CC7A1" w14:textId="7777777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673E4D9" w14:textId="77777777"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14:paraId="271EFC0D" w14:textId="77777777"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14:paraId="6AB8406F" w14:textId="77777777"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14:paraId="3C4F8A72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68D33524" w14:textId="77777777"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14:paraId="09AA9520" w14:textId="77777777" w:rsidR="008C701C" w:rsidRDefault="008C701C" w:rsidP="00B06DAE"/>
        </w:tc>
        <w:tc>
          <w:tcPr>
            <w:tcW w:w="1260" w:type="dxa"/>
            <w:shd w:val="clear" w:color="auto" w:fill="auto"/>
          </w:tcPr>
          <w:p w14:paraId="7027A771" w14:textId="77777777" w:rsidR="008C701C" w:rsidRDefault="008C701C" w:rsidP="00B06DAE"/>
        </w:tc>
      </w:tr>
      <w:tr w:rsidR="008C701C" w:rsidRPr="000E62B7" w14:paraId="6E6FE1FB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527EFC92" w14:textId="77777777" w:rsidR="008C701C" w:rsidRDefault="008C701C" w:rsidP="00B06DAE">
            <w:r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6CAC5FFA" w14:textId="77777777" w:rsidR="008C701C" w:rsidRDefault="008C701C" w:rsidP="00B06DAE"/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2BEAEC16" w14:textId="77777777" w:rsidR="008C701C" w:rsidRDefault="008C701C" w:rsidP="00B06DAE"/>
        </w:tc>
      </w:tr>
      <w:tr w:rsidR="008C701C" w:rsidRPr="000E62B7" w14:paraId="77EA0F54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553D39CB" w14:textId="77777777" w:rsidR="008C701C" w:rsidRDefault="008C701C" w:rsidP="00B06DAE">
            <w:r>
              <w:lastRenderedPageBreak/>
              <w:t>3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28DEF1E5" w14:textId="77777777" w:rsidR="008C701C" w:rsidRDefault="008C701C" w:rsidP="00B06DAE"/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BF2AD2B" w14:textId="77777777" w:rsidR="008C701C" w:rsidRDefault="008C701C" w:rsidP="00B06DAE"/>
        </w:tc>
      </w:tr>
    </w:tbl>
    <w:p w14:paraId="695AF902" w14:textId="77777777" w:rsidR="008B2853" w:rsidRDefault="008B2853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9C4894" w:rsidRPr="000E62B7" w14:paraId="0D6DC8BA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620FA65A" w14:textId="77777777" w:rsidR="009C4894" w:rsidRDefault="009C4894" w:rsidP="00894EF0">
            <w:pPr>
              <w:pStyle w:val="Heading2"/>
            </w:pPr>
            <w:r w:rsidRPr="007028E8">
              <w:t>Lessons Learned</w:t>
            </w:r>
          </w:p>
        </w:tc>
      </w:tr>
      <w:tr w:rsidR="009C4894" w:rsidRPr="000E62B7" w14:paraId="5174AAA1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47BA4EFA" w14:textId="77777777" w:rsidR="009C4894" w:rsidRPr="00DC1FF5" w:rsidRDefault="009C4894" w:rsidP="00894EF0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9C4894" w:rsidRPr="000E62B7" w14:paraId="07C01FA7" w14:textId="77777777" w:rsidTr="00894EF0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3C2CC37" w14:textId="77777777" w:rsidR="009C4894" w:rsidRDefault="009C4894" w:rsidP="00894EF0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632118C5" w14:textId="77777777" w:rsidR="009C4894" w:rsidRDefault="009C4894" w:rsidP="00894EF0">
            <w:pPr>
              <w:pStyle w:val="TableTextBold"/>
            </w:pPr>
            <w:r>
              <w:t>Description / Explanation of Lesson Learned</w:t>
            </w:r>
          </w:p>
        </w:tc>
      </w:tr>
      <w:tr w:rsidR="009C4894" w:rsidRPr="000E62B7" w14:paraId="24B96703" w14:textId="77777777" w:rsidTr="00894EF0">
        <w:trPr>
          <w:trHeight w:val="432"/>
        </w:trPr>
        <w:tc>
          <w:tcPr>
            <w:tcW w:w="648" w:type="dxa"/>
            <w:shd w:val="clear" w:color="auto" w:fill="D9D9D9"/>
          </w:tcPr>
          <w:p w14:paraId="708AF439" w14:textId="77777777" w:rsidR="009C4894" w:rsidRDefault="009C4894" w:rsidP="00894EF0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1DC83581" w14:textId="77777777" w:rsidR="009C4894" w:rsidRDefault="009C4894" w:rsidP="00894EF0"/>
        </w:tc>
      </w:tr>
      <w:tr w:rsidR="009C4894" w:rsidRPr="000E62B7" w14:paraId="6FD8B2AB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77B1AD10" w14:textId="77777777" w:rsidR="009C4894" w:rsidRDefault="009C4894" w:rsidP="00894EF0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764929E2" w14:textId="77777777" w:rsidR="009C4894" w:rsidRDefault="009C4894" w:rsidP="00894EF0"/>
        </w:tc>
      </w:tr>
      <w:tr w:rsidR="009C4894" w:rsidRPr="000E62B7" w14:paraId="1163B8E0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674B35CA" w14:textId="77777777" w:rsidR="009C4894" w:rsidRDefault="009C4894" w:rsidP="00894EF0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4B5B8756" w14:textId="77777777" w:rsidR="009C4894" w:rsidRDefault="009C4894" w:rsidP="00894EF0"/>
        </w:tc>
      </w:tr>
    </w:tbl>
    <w:p w14:paraId="39B8198E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14:paraId="693BF2D9" w14:textId="7777777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66B92E8E" w14:textId="77777777"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14:paraId="27DA8E71" w14:textId="7777777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BE052F0" w14:textId="77777777"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14:paraId="574018AC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69742F2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73EFF2BC" w14:textId="77777777"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14:paraId="0726C1FC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50FF5A6C" w14:textId="77777777"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6F3CB633" w14:textId="77777777" w:rsidR="003A4ACB" w:rsidRDefault="003A4ACB" w:rsidP="007037C6"/>
        </w:tc>
      </w:tr>
      <w:tr w:rsidR="007028E8" w:rsidRPr="000E62B7" w14:paraId="537D691D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74EC92F9" w14:textId="77777777"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14:paraId="32CF3DAA" w14:textId="77777777" w:rsidR="007028E8" w:rsidRDefault="007028E8" w:rsidP="007037C6"/>
        </w:tc>
      </w:tr>
      <w:tr w:rsidR="003A4ACB" w:rsidRPr="000E62B7" w14:paraId="0591BDDF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0D366CE2" w14:textId="77777777" w:rsidR="003A4ACB" w:rsidRDefault="007028E8" w:rsidP="007037C6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7BFBCA6D" w14:textId="77777777" w:rsidR="003A4ACB" w:rsidRDefault="003A4ACB" w:rsidP="007037C6"/>
        </w:tc>
      </w:tr>
    </w:tbl>
    <w:p w14:paraId="432DDAAB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14:paraId="6EBA5B07" w14:textId="7777777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14:paraId="512AB6F9" w14:textId="77777777"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14:paraId="677657D9" w14:textId="7777777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14:paraId="7E42FCF2" w14:textId="77777777"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14:paraId="6AEED536" w14:textId="77777777" w:rsidR="003A4ACB" w:rsidRPr="0094756C" w:rsidRDefault="00B06DAE" w:rsidP="007037C6">
            <w:r>
              <w:t xml:space="preserve">   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3A4ACB" w:rsidRPr="000E62B7" w14:paraId="1A143861" w14:textId="7777777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42151AF0" w14:textId="77777777"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3EB753BC" w14:textId="77777777" w:rsidR="003A4ACB" w:rsidRPr="00D674AA" w:rsidRDefault="003A4ACB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(name)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>(signature)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 xml:space="preserve">                 (date)</w:t>
            </w:r>
          </w:p>
        </w:tc>
      </w:tr>
      <w:tr w:rsidR="003543E3" w:rsidRPr="000E62B7" w14:paraId="626573B2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14C395FE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2E5DDFF5" w14:textId="77777777"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3543E3" w:rsidRPr="000E62B7" w14:paraId="11CF77D6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69146E9F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4FE4A65F" w14:textId="77777777"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76458B" w:rsidRPr="007D47C8" w14:paraId="0F6A551D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5F3500BE" w14:textId="77777777" w:rsidR="009467D8" w:rsidRPr="000C2AF3" w:rsidRDefault="0076458B" w:rsidP="003543E3">
            <w:pPr>
              <w:pStyle w:val="Heading2"/>
            </w:pPr>
            <w:r>
              <w:lastRenderedPageBreak/>
              <w:t>Handover Approvals</w:t>
            </w:r>
          </w:p>
        </w:tc>
      </w:tr>
      <w:tr w:rsidR="00EB63E4" w:rsidRPr="007D47C8" w14:paraId="7FA02E1C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7D4FF613" w14:textId="77777777" w:rsidR="007A2FC2" w:rsidRPr="0095064F" w:rsidRDefault="007A2FC2" w:rsidP="007037C6"/>
        </w:tc>
      </w:tr>
      <w:tr w:rsidR="00EB63E4" w:rsidRPr="0094756C" w14:paraId="1120188F" w14:textId="77777777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14:paraId="3F15E813" w14:textId="77777777"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14:paraId="4674FD24" w14:textId="77777777" w:rsidR="00B06DAE" w:rsidRPr="0094756C" w:rsidRDefault="00B06DAE" w:rsidP="007037C6">
            <w:r>
              <w:t xml:space="preserve">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EB63E4" w:rsidRPr="0094756C" w14:paraId="119261A0" w14:textId="77777777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14:paraId="175AEE8F" w14:textId="77777777"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14:paraId="167E97CD" w14:textId="77777777"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(date)</w:t>
            </w:r>
          </w:p>
        </w:tc>
      </w:tr>
      <w:tr w:rsidR="0095064F" w:rsidRPr="0094756C" w14:paraId="2847E9BF" w14:textId="77777777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14:paraId="37B7FBE9" w14:textId="77777777"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14:paraId="69DEFE87" w14:textId="77777777"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14:paraId="284122AA" w14:textId="7777777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14:paraId="2AD77F73" w14:textId="77777777"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14:paraId="5F90FB46" w14:textId="7777777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14:paraId="65DB9CF6" w14:textId="77777777"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14:paraId="352174F7" w14:textId="77777777" w:rsidR="00923F71" w:rsidRPr="0094756C" w:rsidRDefault="00B06DAE" w:rsidP="007037C6">
            <w:r>
              <w:t xml:space="preserve">   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923F71" w:rsidRPr="000E62B7" w14:paraId="0B88026C" w14:textId="7777777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58049A93" w14:textId="77777777" w:rsidR="00923F71" w:rsidRDefault="00923F71" w:rsidP="007037C6"/>
        </w:tc>
        <w:tc>
          <w:tcPr>
            <w:tcW w:w="6840" w:type="dxa"/>
            <w:shd w:val="clear" w:color="auto" w:fill="auto"/>
          </w:tcPr>
          <w:p w14:paraId="43AAD3B1" w14:textId="77777777"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  </w:t>
            </w:r>
            <w:r w:rsidR="00923F71" w:rsidRPr="00D674AA">
              <w:rPr>
                <w:sz w:val="16"/>
                <w:szCs w:val="16"/>
              </w:rPr>
              <w:t xml:space="preserve"> (date)</w:t>
            </w:r>
          </w:p>
        </w:tc>
      </w:tr>
      <w:tr w:rsidR="00223744" w:rsidRPr="000E62B7" w14:paraId="184DC2AE" w14:textId="77777777" w:rsidTr="009467D8">
        <w:trPr>
          <w:trHeight w:val="232"/>
        </w:trPr>
        <w:tc>
          <w:tcPr>
            <w:tcW w:w="3348" w:type="dxa"/>
            <w:shd w:val="clear" w:color="auto" w:fill="E0E0E0"/>
          </w:tcPr>
          <w:p w14:paraId="7BD1A9E5" w14:textId="77777777" w:rsidR="00223744" w:rsidRDefault="00223744" w:rsidP="007037C6"/>
        </w:tc>
        <w:tc>
          <w:tcPr>
            <w:tcW w:w="6840" w:type="dxa"/>
            <w:shd w:val="clear" w:color="auto" w:fill="auto"/>
          </w:tcPr>
          <w:p w14:paraId="356FAD07" w14:textId="77777777"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14:paraId="7A325E94" w14:textId="77777777" w:rsidR="00923F71" w:rsidRDefault="00923F71" w:rsidP="00112180"/>
    <w:p w14:paraId="79635E01" w14:textId="77777777" w:rsidR="00E73941" w:rsidRDefault="003C1F25" w:rsidP="00112180">
      <w:pPr>
        <w:rPr>
          <w:color w:val="000000"/>
        </w:rPr>
      </w:pPr>
      <w:r>
        <w:t xml:space="preserve">Document Reference: </w:t>
      </w:r>
      <w:r w:rsidR="00E73941">
        <w:rPr>
          <w:color w:val="006D21"/>
          <w:shd w:val="clear" w:color="auto" w:fill="FFFFFF"/>
        </w:rPr>
        <w:t>www.ocio.gov.nl.ca/OCIO/pmo/docs/</w:t>
      </w:r>
      <w:r w:rsidR="00E73941">
        <w:rPr>
          <w:b/>
          <w:bCs w:val="0"/>
          <w:color w:val="006D21"/>
          <w:shd w:val="clear" w:color="auto" w:fill="FFFFFF"/>
        </w:rPr>
        <w:t>project_closure_report</w:t>
      </w:r>
      <w:r w:rsidR="00E73941">
        <w:rPr>
          <w:color w:val="006D21"/>
          <w:shd w:val="clear" w:color="auto" w:fill="FFFFFF"/>
        </w:rPr>
        <w:t>_template.docx</w:t>
      </w:r>
    </w:p>
    <w:p w14:paraId="741A5182" w14:textId="77777777" w:rsidR="00FC25B7" w:rsidRDefault="00FC25B7" w:rsidP="00112180"/>
    <w:p w14:paraId="30B5DFE3" w14:textId="77777777" w:rsidR="00EE78ED" w:rsidRDefault="00EE78ED" w:rsidP="00112180">
      <w:r>
        <w:t>*--------------------------------------------------------------------------*</w:t>
      </w:r>
    </w:p>
    <w:p w14:paraId="4C5AE473" w14:textId="77777777" w:rsidR="00EE78ED" w:rsidRPr="00D61BA9" w:rsidRDefault="00EE78ED" w:rsidP="00EE78ED">
      <w:pPr>
        <w:rPr>
          <w:b/>
          <w:sz w:val="32"/>
          <w:szCs w:val="32"/>
          <w:u w:val="single"/>
        </w:rPr>
      </w:pPr>
      <w:r w:rsidRPr="00D61BA9">
        <w:rPr>
          <w:b/>
          <w:sz w:val="32"/>
          <w:szCs w:val="32"/>
          <w:u w:val="single"/>
        </w:rPr>
        <w:t>Submission Guidelines:</w:t>
      </w:r>
    </w:p>
    <w:p w14:paraId="55FAF993" w14:textId="7AAC46CA" w:rsidR="00EE78ED" w:rsidRDefault="00EE78ED" w:rsidP="00EE78ED">
      <w:r>
        <w:t>Please submit as “W2</w:t>
      </w:r>
      <w:r w:rsidR="003265DB">
        <w:t>2</w:t>
      </w:r>
      <w:r>
        <w:t>_T&lt;team number&gt;_</w:t>
      </w:r>
      <w:proofErr w:type="spellStart"/>
      <w:r>
        <w:t>ProjectClosureReport</w:t>
      </w:r>
      <w:proofErr w:type="spellEnd"/>
      <w:r>
        <w:t xml:space="preserve">”. For </w:t>
      </w:r>
      <w:proofErr w:type="gramStart"/>
      <w:r>
        <w:t>e.g.</w:t>
      </w:r>
      <w:proofErr w:type="gramEnd"/>
      <w:r>
        <w:t xml:space="preserve"> W2</w:t>
      </w:r>
      <w:r w:rsidR="003265DB">
        <w:t>2</w:t>
      </w:r>
      <w:r>
        <w:t>_T</w:t>
      </w:r>
      <w:r w:rsidR="003265DB">
        <w:t>45</w:t>
      </w:r>
      <w:r>
        <w:t>_Project</w:t>
      </w:r>
      <w:r w:rsidR="00684693">
        <w:t>C</w:t>
      </w:r>
      <w:r>
        <w:t>losureReport</w:t>
      </w:r>
    </w:p>
    <w:p w14:paraId="18456887" w14:textId="77777777" w:rsidR="00EE78ED" w:rsidRDefault="00EE78ED" w:rsidP="00EE78ED">
      <w:r>
        <w:t>This is a group submission i.e. one per group.</w:t>
      </w:r>
    </w:p>
    <w:p w14:paraId="39C7BAA4" w14:textId="77777777" w:rsidR="00EE78ED" w:rsidRDefault="00EE78ED" w:rsidP="00EE78ED"/>
    <w:p w14:paraId="3E4FF6E0" w14:textId="77777777" w:rsidR="00EE78ED" w:rsidRPr="00D61BA9" w:rsidRDefault="00EE78ED" w:rsidP="00EE78ED">
      <w:pPr>
        <w:rPr>
          <w:b/>
          <w:sz w:val="32"/>
          <w:szCs w:val="32"/>
          <w:u w:val="single"/>
        </w:rPr>
      </w:pPr>
      <w:r w:rsidRPr="00D61BA9">
        <w:rPr>
          <w:b/>
          <w:sz w:val="32"/>
          <w:szCs w:val="32"/>
          <w:u w:val="single"/>
        </w:rPr>
        <w:t>Due Dates:</w:t>
      </w:r>
    </w:p>
    <w:p w14:paraId="1CBECC4A" w14:textId="31E551A2" w:rsidR="00EE78ED" w:rsidRPr="006F60E2" w:rsidRDefault="003265DB" w:rsidP="00EE78ED">
      <w:pPr>
        <w:rPr>
          <w:rFonts w:ascii="Frutiger-Light" w:hAnsi="Frutiger-Light" w:cs="Lucida Sans Unicode"/>
          <w:b/>
          <w:color w:val="1F497D"/>
          <w:sz w:val="32"/>
          <w:szCs w:val="32"/>
        </w:rPr>
      </w:pPr>
      <w:r>
        <w:rPr>
          <w:rFonts w:ascii="Frutiger-Light" w:hAnsi="Frutiger-Light" w:cs="Lucida Sans Unicode"/>
          <w:b/>
          <w:color w:val="1F497D"/>
          <w:sz w:val="32"/>
          <w:szCs w:val="32"/>
        </w:rPr>
        <w:t>Sunday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, </w:t>
      </w:r>
      <w:r w:rsidR="00EE78ED"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April </w:t>
      </w:r>
      <w:r>
        <w:rPr>
          <w:rFonts w:ascii="Frutiger-Light" w:hAnsi="Frutiger-Light" w:cs="Lucida Sans Unicode"/>
          <w:b/>
          <w:color w:val="1F497D"/>
          <w:sz w:val="32"/>
          <w:szCs w:val="32"/>
        </w:rPr>
        <w:t>3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>, 202</w:t>
      </w:r>
      <w:r>
        <w:rPr>
          <w:rFonts w:ascii="Frutiger-Light" w:hAnsi="Frutiger-Light" w:cs="Lucida Sans Unicode"/>
          <w:b/>
          <w:color w:val="1F497D"/>
          <w:sz w:val="32"/>
          <w:szCs w:val="32"/>
        </w:rPr>
        <w:t>2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(11:59 p.m.)</w:t>
      </w:r>
    </w:p>
    <w:p w14:paraId="5EAFEF59" w14:textId="77777777" w:rsidR="00EE78ED" w:rsidRPr="00730933" w:rsidRDefault="00EE78ED" w:rsidP="00112180"/>
    <w:sectPr w:rsidR="00EE78ED" w:rsidRPr="00730933" w:rsidSect="00C51A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F6F0" w14:textId="77777777" w:rsidR="002A6675" w:rsidRDefault="002A6675" w:rsidP="00156198">
      <w:r>
        <w:separator/>
      </w:r>
    </w:p>
    <w:p w14:paraId="26DC1E3F" w14:textId="77777777" w:rsidR="002A6675" w:rsidRDefault="002A6675" w:rsidP="00156198"/>
    <w:p w14:paraId="65810E2F" w14:textId="77777777" w:rsidR="002A6675" w:rsidRDefault="002A6675" w:rsidP="00156198"/>
    <w:p w14:paraId="2309FCDD" w14:textId="77777777" w:rsidR="002A6675" w:rsidRDefault="002A6675" w:rsidP="00156198"/>
    <w:p w14:paraId="51367151" w14:textId="77777777" w:rsidR="002A6675" w:rsidRDefault="002A6675" w:rsidP="00156198"/>
    <w:p w14:paraId="30A611C2" w14:textId="77777777" w:rsidR="002A6675" w:rsidRDefault="002A6675" w:rsidP="00156198"/>
    <w:p w14:paraId="6E041771" w14:textId="77777777" w:rsidR="002A6675" w:rsidRDefault="002A6675" w:rsidP="00156198"/>
    <w:p w14:paraId="2E042D55" w14:textId="77777777" w:rsidR="002A6675" w:rsidRDefault="002A6675" w:rsidP="00156198"/>
    <w:p w14:paraId="714BE347" w14:textId="77777777" w:rsidR="002A6675" w:rsidRDefault="002A6675" w:rsidP="00156198"/>
  </w:endnote>
  <w:endnote w:type="continuationSeparator" w:id="0">
    <w:p w14:paraId="4B0DF27E" w14:textId="77777777" w:rsidR="002A6675" w:rsidRDefault="002A6675" w:rsidP="00156198">
      <w:r>
        <w:continuationSeparator/>
      </w:r>
    </w:p>
    <w:p w14:paraId="711CA888" w14:textId="77777777" w:rsidR="002A6675" w:rsidRDefault="002A6675" w:rsidP="00156198"/>
    <w:p w14:paraId="737A64A9" w14:textId="77777777" w:rsidR="002A6675" w:rsidRDefault="002A6675" w:rsidP="00156198"/>
    <w:p w14:paraId="39749FF4" w14:textId="77777777" w:rsidR="002A6675" w:rsidRDefault="002A6675" w:rsidP="00156198"/>
    <w:p w14:paraId="4A293785" w14:textId="77777777" w:rsidR="002A6675" w:rsidRDefault="002A6675" w:rsidP="00156198"/>
    <w:p w14:paraId="2A43C807" w14:textId="77777777" w:rsidR="002A6675" w:rsidRDefault="002A6675" w:rsidP="00156198"/>
    <w:p w14:paraId="055D7ECD" w14:textId="77777777" w:rsidR="002A6675" w:rsidRDefault="002A6675" w:rsidP="00156198"/>
    <w:p w14:paraId="6ED6322C" w14:textId="77777777" w:rsidR="002A6675" w:rsidRDefault="002A6675" w:rsidP="00156198"/>
    <w:p w14:paraId="2A4FA890" w14:textId="77777777" w:rsidR="002A6675" w:rsidRDefault="002A6675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95BB" w14:textId="77777777"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51DC6" w14:textId="77777777" w:rsidR="00A776E3" w:rsidRDefault="00A776E3" w:rsidP="00156198">
    <w:pPr>
      <w:pStyle w:val="Footer"/>
    </w:pPr>
  </w:p>
  <w:p w14:paraId="71A3EBB3" w14:textId="77777777" w:rsidR="00A776E3" w:rsidRDefault="00A776E3" w:rsidP="00156198"/>
  <w:p w14:paraId="389629C3" w14:textId="77777777" w:rsidR="00A776E3" w:rsidRDefault="00A776E3" w:rsidP="00156198"/>
  <w:p w14:paraId="73CD01DE" w14:textId="77777777" w:rsidR="00A776E3" w:rsidRDefault="00A776E3" w:rsidP="00156198"/>
  <w:p w14:paraId="1ACD8E4C" w14:textId="77777777" w:rsidR="00A776E3" w:rsidRDefault="00A776E3" w:rsidP="00156198"/>
  <w:p w14:paraId="5AD8BBC5" w14:textId="77777777" w:rsidR="00A776E3" w:rsidRDefault="00A776E3" w:rsidP="00156198"/>
  <w:p w14:paraId="47A85D51" w14:textId="77777777" w:rsidR="00A776E3" w:rsidRDefault="00A776E3" w:rsidP="00156198"/>
  <w:p w14:paraId="2110C3B8" w14:textId="77777777" w:rsidR="00A776E3" w:rsidRDefault="00A776E3" w:rsidP="00156198"/>
  <w:p w14:paraId="1B3134C6" w14:textId="77777777"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:rsidRPr="002C65E3" w14:paraId="34208F24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404F9409" w14:textId="77777777"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47EEEDAB" w14:textId="77777777"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14:paraId="4E2E5010" w14:textId="77777777" w:rsidTr="002C65E3">
      <w:tc>
        <w:tcPr>
          <w:tcW w:w="5076" w:type="dxa"/>
        </w:tcPr>
        <w:p w14:paraId="60201FA2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4B6A7599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14:paraId="1714FA65" w14:textId="77777777" w:rsidTr="002C65E3">
      <w:tc>
        <w:tcPr>
          <w:tcW w:w="5076" w:type="dxa"/>
        </w:tcPr>
        <w:p w14:paraId="61C25BB7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78455684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14:paraId="1AD6B2A9" w14:textId="77777777"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14:paraId="45572A72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7399A410" w14:textId="77777777"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COMP3078  </w:t>
          </w:r>
          <w:r w:rsidR="00A776E3"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6837F24C" w14:textId="77777777"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14:paraId="336860F5" w14:textId="77777777" w:rsidTr="002C65E3">
      <w:tc>
        <w:tcPr>
          <w:tcW w:w="5076" w:type="dxa"/>
        </w:tcPr>
        <w:p w14:paraId="3C043347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082FF8CC" w14:textId="77777777"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14:paraId="1F6058A8" w14:textId="77777777" w:rsidTr="002C65E3">
      <w:tc>
        <w:tcPr>
          <w:tcW w:w="5076" w:type="dxa"/>
        </w:tcPr>
        <w:p w14:paraId="465C6F58" w14:textId="77777777"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632862BA" w14:textId="77777777"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14:paraId="4E35EBC3" w14:textId="77777777"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F24A" w14:textId="77777777" w:rsidR="002A6675" w:rsidRDefault="002A6675" w:rsidP="00156198">
      <w:r>
        <w:separator/>
      </w:r>
    </w:p>
    <w:p w14:paraId="6740FBEA" w14:textId="77777777" w:rsidR="002A6675" w:rsidRDefault="002A6675" w:rsidP="00156198"/>
    <w:p w14:paraId="430D2396" w14:textId="77777777" w:rsidR="002A6675" w:rsidRDefault="002A6675" w:rsidP="00156198"/>
    <w:p w14:paraId="6A1B1AB0" w14:textId="77777777" w:rsidR="002A6675" w:rsidRDefault="002A6675" w:rsidP="00156198"/>
    <w:p w14:paraId="2CDBD30A" w14:textId="77777777" w:rsidR="002A6675" w:rsidRDefault="002A6675" w:rsidP="00156198"/>
    <w:p w14:paraId="083BFF34" w14:textId="77777777" w:rsidR="002A6675" w:rsidRDefault="002A6675" w:rsidP="00156198"/>
    <w:p w14:paraId="00BA15D5" w14:textId="77777777" w:rsidR="002A6675" w:rsidRDefault="002A6675" w:rsidP="00156198"/>
    <w:p w14:paraId="7DE438BC" w14:textId="77777777" w:rsidR="002A6675" w:rsidRDefault="002A6675" w:rsidP="00156198"/>
    <w:p w14:paraId="37617285" w14:textId="77777777" w:rsidR="002A6675" w:rsidRDefault="002A6675" w:rsidP="00156198"/>
  </w:footnote>
  <w:footnote w:type="continuationSeparator" w:id="0">
    <w:p w14:paraId="4B725B92" w14:textId="77777777" w:rsidR="002A6675" w:rsidRDefault="002A6675" w:rsidP="00156198">
      <w:r>
        <w:continuationSeparator/>
      </w:r>
    </w:p>
    <w:p w14:paraId="7D2FBE7C" w14:textId="77777777" w:rsidR="002A6675" w:rsidRDefault="002A6675" w:rsidP="00156198"/>
    <w:p w14:paraId="2BABA212" w14:textId="77777777" w:rsidR="002A6675" w:rsidRDefault="002A6675" w:rsidP="00156198"/>
    <w:p w14:paraId="72754C4D" w14:textId="77777777" w:rsidR="002A6675" w:rsidRDefault="002A6675" w:rsidP="00156198"/>
    <w:p w14:paraId="18FD15EB" w14:textId="77777777" w:rsidR="002A6675" w:rsidRDefault="002A6675" w:rsidP="00156198"/>
    <w:p w14:paraId="403E9A3C" w14:textId="77777777" w:rsidR="002A6675" w:rsidRDefault="002A6675" w:rsidP="00156198"/>
    <w:p w14:paraId="3CAFBCAD" w14:textId="77777777" w:rsidR="002A6675" w:rsidRDefault="002A6675" w:rsidP="00156198"/>
    <w:p w14:paraId="3CE5FA43" w14:textId="77777777" w:rsidR="002A6675" w:rsidRDefault="002A6675" w:rsidP="00156198"/>
    <w:p w14:paraId="5DBEA5C5" w14:textId="77777777" w:rsidR="002A6675" w:rsidRDefault="002A6675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D2CAF" w14:textId="77777777" w:rsidR="00A776E3" w:rsidRDefault="00A776E3" w:rsidP="00156198"/>
  <w:p w14:paraId="2FC81615" w14:textId="77777777" w:rsidR="00A776E3" w:rsidRDefault="00A776E3" w:rsidP="00156198"/>
  <w:p w14:paraId="2A03FBAC" w14:textId="77777777" w:rsidR="00A776E3" w:rsidRDefault="00A776E3" w:rsidP="00156198"/>
  <w:p w14:paraId="75DAB95E" w14:textId="77777777"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14:paraId="7A5DDD9C" w14:textId="77777777" w:rsidTr="00A855FA">
      <w:tc>
        <w:tcPr>
          <w:tcW w:w="3753" w:type="dxa"/>
        </w:tcPr>
        <w:p w14:paraId="01076A28" w14:textId="77777777"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14:paraId="148034AF" w14:textId="77777777"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14:paraId="1571E13D" w14:textId="77777777"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14:paraId="4CDAA0F6" w14:textId="77777777" w:rsidR="00A855FA" w:rsidRDefault="00A855FA" w:rsidP="00C92484">
          <w:pPr>
            <w:pStyle w:val="Header"/>
          </w:pPr>
        </w:p>
      </w:tc>
    </w:tr>
  </w:tbl>
  <w:p w14:paraId="7E0BA2E7" w14:textId="77777777"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6306"/>
    </w:tblGrid>
    <w:tr w:rsidR="00A776E3" w14:paraId="2A12AE77" w14:textId="77777777" w:rsidTr="007037C6">
      <w:tc>
        <w:tcPr>
          <w:tcW w:w="5076" w:type="dxa"/>
        </w:tcPr>
        <w:p w14:paraId="001D3E55" w14:textId="77777777"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14:paraId="7CECF8D3" w14:textId="77777777"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14:paraId="29BBDE2E" w14:textId="77777777"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2"/>
  </w:num>
  <w:num w:numId="15">
    <w:abstractNumId w:val="27"/>
  </w:num>
  <w:num w:numId="16">
    <w:abstractNumId w:val="24"/>
  </w:num>
  <w:num w:numId="17">
    <w:abstractNumId w:val="37"/>
  </w:num>
  <w:num w:numId="18">
    <w:abstractNumId w:val="17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41"/>
  </w:num>
  <w:num w:numId="25">
    <w:abstractNumId w:val="44"/>
  </w:num>
  <w:num w:numId="26">
    <w:abstractNumId w:val="32"/>
  </w:num>
  <w:num w:numId="27">
    <w:abstractNumId w:val="39"/>
  </w:num>
  <w:num w:numId="28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35"/>
  </w:num>
  <w:num w:numId="30">
    <w:abstractNumId w:val="40"/>
  </w:num>
  <w:num w:numId="31">
    <w:abstractNumId w:val="29"/>
  </w:num>
  <w:num w:numId="32">
    <w:abstractNumId w:val="23"/>
  </w:num>
  <w:num w:numId="33">
    <w:abstractNumId w:val="21"/>
  </w:num>
  <w:num w:numId="34">
    <w:abstractNumId w:val="36"/>
  </w:num>
  <w:num w:numId="35">
    <w:abstractNumId w:val="20"/>
  </w:num>
  <w:num w:numId="36">
    <w:abstractNumId w:val="16"/>
  </w:num>
  <w:num w:numId="37">
    <w:abstractNumId w:val="28"/>
  </w:num>
  <w:num w:numId="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6"/>
  </w:num>
  <w:num w:numId="42">
    <w:abstractNumId w:val="31"/>
  </w:num>
  <w:num w:numId="43">
    <w:abstractNumId w:val="25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0CE"/>
    <w:rsid w:val="000003BD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69EC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675"/>
    <w:rsid w:val="002A6A99"/>
    <w:rsid w:val="002A7533"/>
    <w:rsid w:val="002B1351"/>
    <w:rsid w:val="002B1C52"/>
    <w:rsid w:val="002B33C0"/>
    <w:rsid w:val="002B3C8C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5DB"/>
    <w:rsid w:val="00326F3E"/>
    <w:rsid w:val="00327506"/>
    <w:rsid w:val="00332113"/>
    <w:rsid w:val="00333CAC"/>
    <w:rsid w:val="00334206"/>
    <w:rsid w:val="00344C8B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628C"/>
    <w:rsid w:val="003812C7"/>
    <w:rsid w:val="00382096"/>
    <w:rsid w:val="0038301D"/>
    <w:rsid w:val="0038355D"/>
    <w:rsid w:val="00383995"/>
    <w:rsid w:val="00385F22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32F07"/>
    <w:rsid w:val="0043405F"/>
    <w:rsid w:val="00444F4F"/>
    <w:rsid w:val="00445489"/>
    <w:rsid w:val="00445B38"/>
    <w:rsid w:val="00447CDF"/>
    <w:rsid w:val="00461E43"/>
    <w:rsid w:val="00464999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FF1"/>
    <w:rsid w:val="005710C7"/>
    <w:rsid w:val="005752AC"/>
    <w:rsid w:val="0058051C"/>
    <w:rsid w:val="00581F82"/>
    <w:rsid w:val="00583340"/>
    <w:rsid w:val="00584890"/>
    <w:rsid w:val="00585AE8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80824"/>
    <w:rsid w:val="00680F15"/>
    <w:rsid w:val="00684693"/>
    <w:rsid w:val="006877DA"/>
    <w:rsid w:val="00687D8D"/>
    <w:rsid w:val="006909A4"/>
    <w:rsid w:val="00690F48"/>
    <w:rsid w:val="0069630F"/>
    <w:rsid w:val="006A0914"/>
    <w:rsid w:val="006A1014"/>
    <w:rsid w:val="006A30D2"/>
    <w:rsid w:val="006A4C87"/>
    <w:rsid w:val="006A560B"/>
    <w:rsid w:val="006A68AE"/>
    <w:rsid w:val="006B19CE"/>
    <w:rsid w:val="006B4005"/>
    <w:rsid w:val="006B6304"/>
    <w:rsid w:val="006B6E7C"/>
    <w:rsid w:val="006C2283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3591"/>
    <w:rsid w:val="00763C88"/>
    <w:rsid w:val="0076458B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D58BD"/>
    <w:rsid w:val="008D5C74"/>
    <w:rsid w:val="008E1577"/>
    <w:rsid w:val="008E3389"/>
    <w:rsid w:val="008E5EA6"/>
    <w:rsid w:val="008E605F"/>
    <w:rsid w:val="008F188A"/>
    <w:rsid w:val="008F22E3"/>
    <w:rsid w:val="008F6BBA"/>
    <w:rsid w:val="00900032"/>
    <w:rsid w:val="00900889"/>
    <w:rsid w:val="00900FC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38EF"/>
    <w:rsid w:val="009443D9"/>
    <w:rsid w:val="009467D8"/>
    <w:rsid w:val="0094728D"/>
    <w:rsid w:val="0095064F"/>
    <w:rsid w:val="00950CEF"/>
    <w:rsid w:val="00953D99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5E0F"/>
    <w:rsid w:val="00BB6D25"/>
    <w:rsid w:val="00BC04F3"/>
    <w:rsid w:val="00BC386D"/>
    <w:rsid w:val="00BC5FC6"/>
    <w:rsid w:val="00BD050A"/>
    <w:rsid w:val="00BD33FC"/>
    <w:rsid w:val="00BD3462"/>
    <w:rsid w:val="00BD3982"/>
    <w:rsid w:val="00BD7065"/>
    <w:rsid w:val="00BD723B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E78ED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D4F"/>
    <w:rsid w:val="00F207B4"/>
    <w:rsid w:val="00F22DA0"/>
    <w:rsid w:val="00F23D14"/>
    <w:rsid w:val="00F25861"/>
    <w:rsid w:val="00F31CB2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E94A9"/>
  <w15:docId w15:val="{13DA749F-345C-4F13-95A4-D89F6D9C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75DDC-4DEC-4ADF-A592-A8CE92AD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2888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William Melay</dc:creator>
  <dc:description>2.3 - Incorporating feedback from ATG team_x000d_
2.4 - Updated to reflect comment additions from ATG</dc:description>
  <cp:lastModifiedBy>Rajen Shah</cp:lastModifiedBy>
  <cp:revision>7</cp:revision>
  <cp:lastPrinted>2011-05-17T16:59:00Z</cp:lastPrinted>
  <dcterms:created xsi:type="dcterms:W3CDTF">2018-04-03T17:43:00Z</dcterms:created>
  <dcterms:modified xsi:type="dcterms:W3CDTF">2022-03-17T20:58:00Z</dcterms:modified>
</cp:coreProperties>
</file>